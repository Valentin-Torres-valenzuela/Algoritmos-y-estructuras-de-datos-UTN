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82" w:type="dxa"/>
        <w:tblLayout w:type="fixed"/>
        <w:tblLook w:val="0000" w:firstRow="0" w:lastRow="0" w:firstColumn="0" w:lastColumn="0" w:noHBand="0" w:noVBand="0"/>
      </w:tblPr>
      <w:tblGrid>
        <w:gridCol w:w="6735"/>
        <w:gridCol w:w="1665"/>
        <w:gridCol w:w="2728"/>
      </w:tblGrid>
      <w:tr w:rsidR="00610F7C">
        <w:tc>
          <w:tcPr>
            <w:tcW w:w="6735" w:type="dxa"/>
            <w:tcBorders>
              <w:top w:val="single" w:sz="4" w:space="0" w:color="000000"/>
              <w:left w:val="single" w:sz="4" w:space="0" w:color="000000"/>
              <w:bottom w:val="single" w:sz="4" w:space="0" w:color="000000"/>
            </w:tcBorders>
            <w:shd w:val="clear" w:color="auto" w:fill="auto"/>
          </w:tcPr>
          <w:p w:rsidR="00610F7C" w:rsidRDefault="003B0A1F">
            <w:pPr>
              <w:spacing w:after="0" w:line="100" w:lineRule="atLeast"/>
              <w:jc w:val="center"/>
              <w:rPr>
                <w:rFonts w:ascii="Times New Roman" w:eastAsia="Times New Roman" w:hAnsi="Times New Roman" w:cs="Times New Roman"/>
                <w:b/>
                <w:sz w:val="24"/>
                <w:szCs w:val="24"/>
                <w:lang w:eastAsia="es-ES"/>
              </w:rPr>
            </w:pPr>
            <w:r>
              <w:rPr>
                <w:rFonts w:ascii="Times New Roman" w:eastAsia="Times New Roman" w:hAnsi="Times New Roman" w:cs="Times New Roman"/>
                <w:b/>
                <w:sz w:val="24"/>
                <w:szCs w:val="24"/>
                <w:lang w:eastAsia="es-ES"/>
              </w:rPr>
              <w:t xml:space="preserve">Algoritmos y Estructura de Datos – </w:t>
            </w:r>
            <w:r w:rsidR="00DB2462">
              <w:rPr>
                <w:rFonts w:ascii="Times New Roman" w:eastAsia="Times New Roman" w:hAnsi="Times New Roman" w:cs="Times New Roman"/>
                <w:b/>
                <w:sz w:val="24"/>
                <w:szCs w:val="24"/>
                <w:lang w:eastAsia="es-ES"/>
              </w:rPr>
              <w:t>2do Parcial</w:t>
            </w:r>
          </w:p>
        </w:tc>
        <w:tc>
          <w:tcPr>
            <w:tcW w:w="4393" w:type="dxa"/>
            <w:gridSpan w:val="2"/>
            <w:tcBorders>
              <w:top w:val="single" w:sz="4" w:space="0" w:color="000000"/>
              <w:left w:val="single" w:sz="4" w:space="0" w:color="000000"/>
              <w:bottom w:val="single" w:sz="4" w:space="0" w:color="000000"/>
              <w:right w:val="single" w:sz="4" w:space="0" w:color="000000"/>
            </w:tcBorders>
            <w:shd w:val="clear" w:color="auto" w:fill="auto"/>
          </w:tcPr>
          <w:p w:rsidR="00610F7C" w:rsidRDefault="00335500">
            <w:pPr>
              <w:snapToGrid w:val="0"/>
              <w:spacing w:after="0" w:line="100" w:lineRule="atLeast"/>
              <w:rPr>
                <w:rFonts w:ascii="Times New Roman" w:eastAsia="Times New Roman" w:hAnsi="Times New Roman" w:cs="Times New Roman"/>
                <w:lang w:eastAsia="es-ES"/>
              </w:rPr>
            </w:pPr>
            <w:r>
              <w:rPr>
                <w:rFonts w:ascii="Times New Roman" w:eastAsia="Times New Roman" w:hAnsi="Times New Roman" w:cs="Times New Roman"/>
                <w:b/>
                <w:sz w:val="24"/>
                <w:szCs w:val="24"/>
                <w:lang w:eastAsia="es-ES"/>
              </w:rPr>
              <w:t>19</w:t>
            </w:r>
            <w:r w:rsidR="003B0A1F">
              <w:rPr>
                <w:rFonts w:ascii="Times New Roman" w:eastAsia="Times New Roman" w:hAnsi="Times New Roman" w:cs="Times New Roman"/>
                <w:b/>
                <w:sz w:val="24"/>
                <w:szCs w:val="24"/>
                <w:lang w:eastAsia="es-ES"/>
              </w:rPr>
              <w:t>/</w:t>
            </w:r>
            <w:r>
              <w:rPr>
                <w:rFonts w:ascii="Times New Roman" w:eastAsia="Times New Roman" w:hAnsi="Times New Roman" w:cs="Times New Roman"/>
                <w:b/>
                <w:sz w:val="24"/>
                <w:szCs w:val="24"/>
                <w:lang w:eastAsia="es-ES"/>
              </w:rPr>
              <w:t>11</w:t>
            </w:r>
            <w:r w:rsidR="003B0A1F">
              <w:rPr>
                <w:rFonts w:ascii="Times New Roman" w:eastAsia="Times New Roman" w:hAnsi="Times New Roman" w:cs="Times New Roman"/>
                <w:b/>
                <w:sz w:val="24"/>
                <w:szCs w:val="24"/>
                <w:lang w:eastAsia="es-ES"/>
              </w:rPr>
              <w:t>/201</w:t>
            </w:r>
            <w:r>
              <w:rPr>
                <w:rFonts w:ascii="Times New Roman" w:eastAsia="Times New Roman" w:hAnsi="Times New Roman" w:cs="Times New Roman"/>
                <w:b/>
                <w:sz w:val="24"/>
                <w:szCs w:val="24"/>
                <w:lang w:eastAsia="es-ES"/>
              </w:rPr>
              <w:t>9</w:t>
            </w:r>
            <w:r w:rsidR="003B0A1F">
              <w:rPr>
                <w:rFonts w:ascii="Times New Roman" w:eastAsia="Times New Roman" w:hAnsi="Times New Roman" w:cs="Times New Roman"/>
                <w:b/>
                <w:sz w:val="24"/>
                <w:szCs w:val="24"/>
                <w:lang w:eastAsia="es-ES"/>
              </w:rPr>
              <w:t xml:space="preserve"> – Ma</w:t>
            </w:r>
            <w:r>
              <w:rPr>
                <w:rFonts w:ascii="Times New Roman" w:eastAsia="Times New Roman" w:hAnsi="Times New Roman" w:cs="Times New Roman"/>
                <w:b/>
                <w:sz w:val="24"/>
                <w:szCs w:val="24"/>
                <w:lang w:eastAsia="es-ES"/>
              </w:rPr>
              <w:t>rtes</w:t>
            </w:r>
            <w:r w:rsidR="003B0A1F">
              <w:rPr>
                <w:rFonts w:ascii="Times New Roman" w:eastAsia="Times New Roman" w:hAnsi="Times New Roman" w:cs="Times New Roman"/>
                <w:b/>
                <w:sz w:val="24"/>
                <w:szCs w:val="24"/>
                <w:lang w:eastAsia="es-ES"/>
              </w:rPr>
              <w:t xml:space="preserve"> Noche</w:t>
            </w:r>
          </w:p>
        </w:tc>
      </w:tr>
      <w:tr w:rsidR="00610F7C">
        <w:trPr>
          <w:trHeight w:val="314"/>
        </w:trPr>
        <w:tc>
          <w:tcPr>
            <w:tcW w:w="6735" w:type="dxa"/>
            <w:tcBorders>
              <w:top w:val="single" w:sz="4" w:space="0" w:color="000000"/>
              <w:left w:val="single" w:sz="4" w:space="0" w:color="000000"/>
              <w:bottom w:val="single" w:sz="4" w:space="0" w:color="000000"/>
            </w:tcBorders>
            <w:shd w:val="clear" w:color="auto" w:fill="auto"/>
          </w:tcPr>
          <w:p w:rsidR="00610F7C" w:rsidRDefault="003B0A1F">
            <w:pPr>
              <w:spacing w:after="0" w:line="100" w:lineRule="atLeast"/>
              <w:rPr>
                <w:rFonts w:ascii="Times New Roman" w:eastAsia="Times New Roman" w:hAnsi="Times New Roman" w:cs="Times New Roman"/>
                <w:lang w:eastAsia="es-ES"/>
              </w:rPr>
            </w:pPr>
            <w:r>
              <w:rPr>
                <w:rFonts w:ascii="Times New Roman" w:eastAsia="Times New Roman" w:hAnsi="Times New Roman" w:cs="Times New Roman"/>
                <w:lang w:eastAsia="es-ES"/>
              </w:rPr>
              <w:t>Nombre y Apellido:</w:t>
            </w:r>
          </w:p>
        </w:tc>
        <w:tc>
          <w:tcPr>
            <w:tcW w:w="1665" w:type="dxa"/>
            <w:tcBorders>
              <w:top w:val="single" w:sz="4" w:space="0" w:color="000000"/>
              <w:left w:val="single" w:sz="4" w:space="0" w:color="000000"/>
              <w:bottom w:val="single" w:sz="4" w:space="0" w:color="000000"/>
            </w:tcBorders>
            <w:shd w:val="clear" w:color="auto" w:fill="auto"/>
          </w:tcPr>
          <w:p w:rsidR="00610F7C" w:rsidRDefault="003B0A1F">
            <w:pPr>
              <w:spacing w:after="0" w:line="100" w:lineRule="atLeast"/>
              <w:rPr>
                <w:rFonts w:ascii="Times New Roman" w:eastAsia="Times New Roman" w:hAnsi="Times New Roman" w:cs="Times New Roman"/>
                <w:lang w:eastAsia="es-ES"/>
              </w:rPr>
            </w:pPr>
            <w:r>
              <w:rPr>
                <w:rFonts w:ascii="Times New Roman" w:eastAsia="Times New Roman" w:hAnsi="Times New Roman" w:cs="Times New Roman"/>
                <w:lang w:eastAsia="es-ES"/>
              </w:rPr>
              <w:t>Curso:</w:t>
            </w:r>
          </w:p>
        </w:tc>
        <w:tc>
          <w:tcPr>
            <w:tcW w:w="2728" w:type="dxa"/>
            <w:tcBorders>
              <w:top w:val="single" w:sz="4" w:space="0" w:color="000000"/>
              <w:left w:val="single" w:sz="4" w:space="0" w:color="000000"/>
              <w:bottom w:val="single" w:sz="4" w:space="0" w:color="000000"/>
              <w:right w:val="single" w:sz="4" w:space="0" w:color="000000"/>
            </w:tcBorders>
            <w:shd w:val="clear" w:color="auto" w:fill="auto"/>
          </w:tcPr>
          <w:p w:rsidR="00610F7C" w:rsidRDefault="003B0A1F">
            <w:pPr>
              <w:spacing w:after="0" w:line="100" w:lineRule="atLeast"/>
            </w:pPr>
            <w:r>
              <w:rPr>
                <w:rFonts w:ascii="Times New Roman" w:eastAsia="Times New Roman" w:hAnsi="Times New Roman" w:cs="Times New Roman"/>
                <w:lang w:eastAsia="es-ES"/>
              </w:rPr>
              <w:t>Legajo:</w:t>
            </w:r>
          </w:p>
        </w:tc>
      </w:tr>
    </w:tbl>
    <w:p w:rsidR="00610F7C" w:rsidRDefault="00610F7C">
      <w:pPr>
        <w:spacing w:after="0" w:line="240" w:lineRule="auto"/>
        <w:jc w:val="both"/>
      </w:pPr>
    </w:p>
    <w:p w:rsidR="00610F7C" w:rsidRDefault="003B0A1F" w:rsidP="000116FB">
      <w:pPr>
        <w:spacing w:after="0" w:line="240" w:lineRule="auto"/>
        <w:rPr>
          <w:rFonts w:ascii="Times New Roman" w:hAnsi="Times New Roman" w:cs="Times New Roman"/>
        </w:rPr>
      </w:pPr>
      <w:r>
        <w:rPr>
          <w:rFonts w:ascii="Times New Roman" w:hAnsi="Times New Roman" w:cs="Times New Roman"/>
        </w:rPr>
        <w:t>Una página web dedicada al intercambio de libros entre usuarios requiere un software para su administración.</w:t>
      </w:r>
    </w:p>
    <w:p w:rsidR="00610F7C" w:rsidRDefault="003B0A1F" w:rsidP="000116FB">
      <w:pPr>
        <w:spacing w:after="0" w:line="240" w:lineRule="auto"/>
        <w:rPr>
          <w:rFonts w:ascii="Times New Roman" w:hAnsi="Times New Roman" w:cs="Times New Roman"/>
          <w:b/>
        </w:rPr>
      </w:pPr>
      <w:r>
        <w:rPr>
          <w:rFonts w:ascii="Times New Roman" w:hAnsi="Times New Roman" w:cs="Times New Roman"/>
        </w:rPr>
        <w:t>Se cuenta co</w:t>
      </w:r>
      <w:r w:rsidR="00335500">
        <w:rPr>
          <w:rFonts w:ascii="Times New Roman" w:hAnsi="Times New Roman" w:cs="Times New Roman"/>
        </w:rPr>
        <w:t>n</w:t>
      </w:r>
      <w:r>
        <w:rPr>
          <w:rFonts w:ascii="Times New Roman" w:hAnsi="Times New Roman" w:cs="Times New Roman"/>
        </w:rPr>
        <w:t>:</w:t>
      </w:r>
    </w:p>
    <w:p w:rsidR="00610F7C" w:rsidRPr="000116FB" w:rsidRDefault="00335500" w:rsidP="000116FB">
      <w:pPr>
        <w:spacing w:before="240" w:line="240" w:lineRule="auto"/>
        <w:rPr>
          <w:rFonts w:ascii="Times New Roman" w:hAnsi="Times New Roman" w:cs="Times New Roman"/>
          <w:b/>
        </w:rPr>
      </w:pPr>
      <w:r w:rsidRPr="000116FB">
        <w:rPr>
          <w:rFonts w:ascii="Times New Roman" w:hAnsi="Times New Roman" w:cs="Times New Roman"/>
          <w:b/>
        </w:rPr>
        <w:t xml:space="preserve">A) </w:t>
      </w:r>
      <w:r w:rsidRPr="000116FB">
        <w:rPr>
          <w:rFonts w:ascii="Times New Roman" w:hAnsi="Times New Roman" w:cs="Times New Roman"/>
        </w:rPr>
        <w:t xml:space="preserve">Una </w:t>
      </w:r>
      <w:r w:rsidRPr="000116FB">
        <w:rPr>
          <w:rFonts w:ascii="Times New Roman" w:hAnsi="Times New Roman" w:cs="Times New Roman"/>
          <w:b/>
        </w:rPr>
        <w:t>lista de usuarios</w:t>
      </w:r>
      <w:r w:rsidRPr="000116FB">
        <w:rPr>
          <w:rFonts w:ascii="Times New Roman" w:hAnsi="Times New Roman" w:cs="Times New Roman"/>
        </w:rPr>
        <w:t xml:space="preserve"> ya cargados donde cada usuario tiene a su vez una </w:t>
      </w:r>
      <w:r w:rsidR="000116FB" w:rsidRPr="000116FB">
        <w:rPr>
          <w:rFonts w:ascii="Times New Roman" w:hAnsi="Times New Roman" w:cs="Times New Roman"/>
          <w:b/>
        </w:rPr>
        <w:t>sub</w:t>
      </w:r>
      <w:r w:rsidRPr="000116FB">
        <w:rPr>
          <w:rFonts w:ascii="Times New Roman" w:hAnsi="Times New Roman" w:cs="Times New Roman"/>
          <w:b/>
        </w:rPr>
        <w:t>lista de libros</w:t>
      </w:r>
      <w:r w:rsidRPr="000116FB">
        <w:rPr>
          <w:rFonts w:ascii="Times New Roman" w:hAnsi="Times New Roman" w:cs="Times New Roman"/>
        </w:rPr>
        <w:t xml:space="preserve"> que posee actualmente, también ya cargados.</w:t>
      </w:r>
      <w:r w:rsidRPr="000116FB">
        <w:rPr>
          <w:rFonts w:ascii="Times New Roman" w:hAnsi="Times New Roman" w:cs="Times New Roman"/>
        </w:rPr>
        <w:br/>
      </w:r>
      <w:r w:rsidR="000116FB" w:rsidRPr="000116FB">
        <w:rPr>
          <w:rFonts w:ascii="Times New Roman" w:hAnsi="Times New Roman" w:cs="Times New Roman"/>
        </w:rPr>
        <w:t xml:space="preserve">- </w:t>
      </w:r>
      <w:r w:rsidRPr="000116FB">
        <w:rPr>
          <w:rFonts w:ascii="Times New Roman" w:hAnsi="Times New Roman" w:cs="Times New Roman"/>
        </w:rPr>
        <w:t>La lista de usuarios contiene en cada uno de sus nodos los siguientes datos de inter</w:t>
      </w:r>
      <w:r w:rsidR="000116FB">
        <w:rPr>
          <w:rFonts w:ascii="Times New Roman" w:hAnsi="Times New Roman" w:cs="Times New Roman"/>
        </w:rPr>
        <w:t>é</w:t>
      </w:r>
      <w:r w:rsidRPr="000116FB">
        <w:rPr>
          <w:rFonts w:ascii="Times New Roman" w:hAnsi="Times New Roman" w:cs="Times New Roman"/>
        </w:rPr>
        <w:t>s:</w:t>
      </w:r>
    </w:p>
    <w:tbl>
      <w:tblPr>
        <w:tblW w:w="0" w:type="auto"/>
        <w:tblInd w:w="9" w:type="dxa"/>
        <w:tblLayout w:type="fixed"/>
        <w:tblLook w:val="0000" w:firstRow="0" w:lastRow="0" w:firstColumn="0" w:lastColumn="0" w:noHBand="0" w:noVBand="0"/>
      </w:tblPr>
      <w:tblGrid>
        <w:gridCol w:w="4107"/>
        <w:gridCol w:w="5625"/>
      </w:tblGrid>
      <w:tr w:rsidR="00335500" w:rsidTr="000116FB">
        <w:trPr>
          <w:trHeight w:val="154"/>
        </w:trPr>
        <w:tc>
          <w:tcPr>
            <w:tcW w:w="4107" w:type="dxa"/>
            <w:shd w:val="clear" w:color="auto" w:fill="auto"/>
          </w:tcPr>
          <w:p w:rsidR="00335500" w:rsidRDefault="00335500" w:rsidP="000116FB">
            <w:pPr>
              <w:pStyle w:val="ListParagraph"/>
              <w:numPr>
                <w:ilvl w:val="0"/>
                <w:numId w:val="1"/>
              </w:numPr>
              <w:spacing w:after="0"/>
              <w:rPr>
                <w:rFonts w:ascii="Times New Roman" w:hAnsi="Times New Roman" w:cs="Times New Roman"/>
              </w:rPr>
            </w:pPr>
            <w:r>
              <w:rPr>
                <w:rFonts w:ascii="Times New Roman" w:hAnsi="Times New Roman" w:cs="Times New Roman"/>
              </w:rPr>
              <w:t>Id de</w:t>
            </w:r>
            <w:r w:rsidR="00466F45">
              <w:rPr>
                <w:rFonts w:ascii="Times New Roman" w:hAnsi="Times New Roman" w:cs="Times New Roman"/>
              </w:rPr>
              <w:t>l</w:t>
            </w:r>
            <w:r>
              <w:rPr>
                <w:rFonts w:ascii="Times New Roman" w:hAnsi="Times New Roman" w:cs="Times New Roman"/>
              </w:rPr>
              <w:t xml:space="preserve"> Usuario: 999999</w:t>
            </w:r>
          </w:p>
        </w:tc>
        <w:tc>
          <w:tcPr>
            <w:tcW w:w="5625" w:type="dxa"/>
            <w:shd w:val="clear" w:color="auto" w:fill="auto"/>
          </w:tcPr>
          <w:p w:rsidR="00335500" w:rsidRDefault="00335500" w:rsidP="000116FB">
            <w:pPr>
              <w:pStyle w:val="ListParagraph"/>
              <w:numPr>
                <w:ilvl w:val="0"/>
                <w:numId w:val="1"/>
              </w:numPr>
              <w:spacing w:after="0"/>
              <w:rPr>
                <w:rFonts w:ascii="Times New Roman" w:hAnsi="Times New Roman" w:cs="Times New Roman"/>
              </w:rPr>
            </w:pPr>
            <w:r>
              <w:rPr>
                <w:rFonts w:ascii="Times New Roman" w:hAnsi="Times New Roman" w:cs="Times New Roman"/>
              </w:rPr>
              <w:t>Cantidad de intercambios: inicializado en 0 (cero)</w:t>
            </w:r>
          </w:p>
        </w:tc>
      </w:tr>
      <w:tr w:rsidR="00335500" w:rsidTr="000116FB">
        <w:trPr>
          <w:trHeight w:val="196"/>
        </w:trPr>
        <w:tc>
          <w:tcPr>
            <w:tcW w:w="4107" w:type="dxa"/>
            <w:shd w:val="clear" w:color="auto" w:fill="auto"/>
          </w:tcPr>
          <w:p w:rsidR="00335500" w:rsidRDefault="00335500" w:rsidP="000116FB">
            <w:pPr>
              <w:pStyle w:val="ListParagraph"/>
              <w:numPr>
                <w:ilvl w:val="0"/>
                <w:numId w:val="1"/>
              </w:numPr>
              <w:spacing w:after="0"/>
              <w:rPr>
                <w:rFonts w:ascii="Times New Roman" w:hAnsi="Times New Roman" w:cs="Times New Roman"/>
              </w:rPr>
            </w:pPr>
            <w:r>
              <w:rPr>
                <w:rFonts w:ascii="Times New Roman" w:hAnsi="Times New Roman" w:cs="Times New Roman"/>
              </w:rPr>
              <w:t>Nombre del Usuario: 50 caracteres</w:t>
            </w:r>
          </w:p>
        </w:tc>
        <w:tc>
          <w:tcPr>
            <w:tcW w:w="5625" w:type="dxa"/>
            <w:shd w:val="clear" w:color="auto" w:fill="auto"/>
          </w:tcPr>
          <w:p w:rsidR="00DB3DBD" w:rsidRPr="000116FB" w:rsidRDefault="00335500" w:rsidP="000116FB">
            <w:pPr>
              <w:pStyle w:val="ListParagraph"/>
              <w:numPr>
                <w:ilvl w:val="0"/>
                <w:numId w:val="1"/>
              </w:numPr>
              <w:spacing w:after="0"/>
              <w:rPr>
                <w:rFonts w:ascii="Times New Roman" w:hAnsi="Times New Roman" w:cs="Times New Roman"/>
              </w:rPr>
            </w:pPr>
            <w:r>
              <w:rPr>
                <w:rFonts w:ascii="Times New Roman" w:hAnsi="Times New Roman" w:cs="Times New Roman"/>
              </w:rPr>
              <w:t>Puntero a</w:t>
            </w:r>
            <w:r w:rsidR="000116FB">
              <w:rPr>
                <w:rFonts w:ascii="Times New Roman" w:hAnsi="Times New Roman" w:cs="Times New Roman"/>
              </w:rPr>
              <w:t xml:space="preserve"> la</w:t>
            </w:r>
            <w:r>
              <w:rPr>
                <w:rFonts w:ascii="Times New Roman" w:hAnsi="Times New Roman" w:cs="Times New Roman"/>
              </w:rPr>
              <w:t xml:space="preserve"> lista de libros que posee</w:t>
            </w:r>
          </w:p>
        </w:tc>
      </w:tr>
    </w:tbl>
    <w:p w:rsidR="000116FB" w:rsidRPr="000116FB" w:rsidRDefault="000116FB" w:rsidP="000116FB">
      <w:pPr>
        <w:spacing w:before="240" w:line="240" w:lineRule="auto"/>
        <w:rPr>
          <w:rFonts w:ascii="Times New Roman" w:hAnsi="Times New Roman" w:cs="Times New Roman"/>
        </w:rPr>
      </w:pPr>
      <w:r w:rsidRPr="000116FB">
        <w:rPr>
          <w:rFonts w:ascii="Times New Roman" w:hAnsi="Times New Roman" w:cs="Times New Roman"/>
        </w:rPr>
        <w:t>- Cada lista de libros de cada usuario contiene en cada uno de sus nodos los siguientes datos de inter</w:t>
      </w:r>
      <w:r>
        <w:rPr>
          <w:rFonts w:ascii="Times New Roman" w:hAnsi="Times New Roman" w:cs="Times New Roman"/>
        </w:rPr>
        <w:t>é</w:t>
      </w:r>
      <w:r w:rsidRPr="000116FB">
        <w:rPr>
          <w:rFonts w:ascii="Times New Roman" w:hAnsi="Times New Roman" w:cs="Times New Roman"/>
        </w:rPr>
        <w:t>s:</w:t>
      </w:r>
    </w:p>
    <w:tbl>
      <w:tblPr>
        <w:tblpPr w:leftFromText="180" w:rightFromText="180" w:vertAnchor="text" w:horzAnchor="margin" w:tblpY="152"/>
        <w:tblOverlap w:val="never"/>
        <w:tblW w:w="19118" w:type="dxa"/>
        <w:tblLayout w:type="fixed"/>
        <w:tblLook w:val="0200" w:firstRow="0" w:lastRow="0" w:firstColumn="0" w:lastColumn="0" w:noHBand="1" w:noVBand="0"/>
      </w:tblPr>
      <w:tblGrid>
        <w:gridCol w:w="4111"/>
        <w:gridCol w:w="15007"/>
      </w:tblGrid>
      <w:tr w:rsidR="000116FB" w:rsidTr="000116FB">
        <w:trPr>
          <w:trHeight w:val="172"/>
        </w:trPr>
        <w:tc>
          <w:tcPr>
            <w:tcW w:w="4111" w:type="dxa"/>
          </w:tcPr>
          <w:p w:rsidR="000116FB" w:rsidRDefault="000116FB" w:rsidP="000116FB">
            <w:pPr>
              <w:pStyle w:val="ListParagraph"/>
              <w:numPr>
                <w:ilvl w:val="0"/>
                <w:numId w:val="1"/>
              </w:numPr>
              <w:spacing w:after="0"/>
              <w:rPr>
                <w:rFonts w:ascii="Times New Roman" w:hAnsi="Times New Roman" w:cs="Times New Roman"/>
              </w:rPr>
            </w:pPr>
            <w:r>
              <w:rPr>
                <w:rFonts w:ascii="Times New Roman" w:hAnsi="Times New Roman" w:cs="Times New Roman"/>
              </w:rPr>
              <w:t>Código del Libro: 5 caracteres</w:t>
            </w:r>
          </w:p>
        </w:tc>
        <w:tc>
          <w:tcPr>
            <w:tcW w:w="15007" w:type="dxa"/>
            <w:shd w:val="clear" w:color="auto" w:fill="auto"/>
          </w:tcPr>
          <w:p w:rsidR="000116FB" w:rsidRDefault="000116FB" w:rsidP="000116FB">
            <w:pPr>
              <w:pStyle w:val="ListParagraph"/>
              <w:numPr>
                <w:ilvl w:val="0"/>
                <w:numId w:val="1"/>
              </w:numPr>
              <w:spacing w:after="0"/>
              <w:rPr>
                <w:rFonts w:ascii="Times New Roman" w:hAnsi="Times New Roman" w:cs="Times New Roman"/>
              </w:rPr>
            </w:pPr>
            <w:r>
              <w:rPr>
                <w:rFonts w:ascii="Times New Roman" w:hAnsi="Times New Roman" w:cs="Times New Roman"/>
              </w:rPr>
              <w:t>Título del libro: 100 caracteres</w:t>
            </w:r>
          </w:p>
        </w:tc>
      </w:tr>
      <w:tr w:rsidR="000116FB" w:rsidTr="000116FB">
        <w:trPr>
          <w:trHeight w:val="61"/>
        </w:trPr>
        <w:tc>
          <w:tcPr>
            <w:tcW w:w="4111" w:type="dxa"/>
          </w:tcPr>
          <w:p w:rsidR="000116FB" w:rsidRPr="000116FB" w:rsidRDefault="000116FB" w:rsidP="000116FB">
            <w:pPr>
              <w:pStyle w:val="ListParagraph"/>
              <w:numPr>
                <w:ilvl w:val="0"/>
                <w:numId w:val="1"/>
              </w:numPr>
              <w:spacing w:after="0"/>
              <w:rPr>
                <w:rFonts w:ascii="Times New Roman" w:hAnsi="Times New Roman" w:cs="Times New Roman"/>
              </w:rPr>
            </w:pPr>
            <w:r>
              <w:rPr>
                <w:rFonts w:ascii="Times New Roman" w:hAnsi="Times New Roman" w:cs="Times New Roman"/>
              </w:rPr>
              <w:t>Autor del libro: 50 caracteres</w:t>
            </w:r>
          </w:p>
        </w:tc>
        <w:tc>
          <w:tcPr>
            <w:tcW w:w="15007" w:type="dxa"/>
            <w:shd w:val="clear" w:color="auto" w:fill="auto"/>
          </w:tcPr>
          <w:p w:rsidR="000116FB" w:rsidRPr="000116FB" w:rsidRDefault="000116FB" w:rsidP="000116FB">
            <w:pPr>
              <w:spacing w:after="0"/>
              <w:ind w:left="360"/>
              <w:rPr>
                <w:rFonts w:ascii="Times New Roman" w:hAnsi="Times New Roman" w:cs="Times New Roman"/>
              </w:rPr>
            </w:pPr>
          </w:p>
        </w:tc>
      </w:tr>
    </w:tbl>
    <w:p w:rsidR="00610F7C" w:rsidRDefault="000116FB" w:rsidP="000116FB">
      <w:pPr>
        <w:spacing w:before="240" w:line="240" w:lineRule="auto"/>
        <w:rPr>
          <w:rFonts w:ascii="Times New Roman" w:hAnsi="Times New Roman" w:cs="Times New Roman"/>
        </w:rPr>
      </w:pPr>
      <w:r w:rsidRPr="000116FB">
        <w:rPr>
          <w:rFonts w:ascii="Times New Roman" w:hAnsi="Times New Roman" w:cs="Times New Roman"/>
          <w:b/>
        </w:rPr>
        <w:t>B)</w:t>
      </w:r>
      <w:r>
        <w:rPr>
          <w:rFonts w:ascii="Times New Roman" w:hAnsi="Times New Roman" w:cs="Times New Roman"/>
        </w:rPr>
        <w:t xml:space="preserve"> El archivo </w:t>
      </w:r>
      <w:r w:rsidR="003B0A1F">
        <w:rPr>
          <w:rFonts w:ascii="Times New Roman" w:hAnsi="Times New Roman" w:cs="Times New Roman"/>
          <w:b/>
        </w:rPr>
        <w:t xml:space="preserve">Intercambios.dat </w:t>
      </w:r>
      <w:r w:rsidR="003B0A1F">
        <w:rPr>
          <w:rFonts w:ascii="Times New Roman" w:hAnsi="Times New Roman" w:cs="Times New Roman"/>
        </w:rPr>
        <w:t>con un registro por cada intercambio realizado.</w:t>
      </w:r>
      <w:r w:rsidR="003B0A1F">
        <w:rPr>
          <w:rFonts w:ascii="Times New Roman" w:hAnsi="Times New Roman" w:cs="Times New Roman"/>
          <w:b/>
          <w:bCs/>
        </w:rPr>
        <w:t xml:space="preserve"> </w:t>
      </w:r>
      <w:r w:rsidR="003B0A1F">
        <w:rPr>
          <w:rFonts w:ascii="Times New Roman" w:hAnsi="Times New Roman" w:cs="Times New Roman"/>
        </w:rPr>
        <w:t xml:space="preserve">En un intercambio un usuario(1) cambia uno de los libros(1) que posee por otro libro(2) de otro usuario(2) (que recibe el libro(1) del primero). El archivo tiene </w:t>
      </w:r>
      <w:r w:rsidR="003B0A1F">
        <w:rPr>
          <w:rFonts w:ascii="Times New Roman" w:hAnsi="Times New Roman" w:cs="Times New Roman"/>
          <w:b/>
        </w:rPr>
        <w:t>orden natural (en el orden que ocurrieron los hechos)</w:t>
      </w:r>
      <w:r w:rsidR="003B0A1F">
        <w:rPr>
          <w:rFonts w:ascii="Times New Roman" w:hAnsi="Times New Roman" w:cs="Times New Roman"/>
        </w:rPr>
        <w:t>. Tener en cuenta que un libro puede pasar a pertenecer a varios usuarios en un mismo día, por lo cual es importante el orden con el que está dado el archivo, para poder seguir el camino correcto de cada libro. Cada registro contiene la siguiente estructura:</w:t>
      </w:r>
    </w:p>
    <w:tbl>
      <w:tblPr>
        <w:tblW w:w="0" w:type="auto"/>
        <w:tblInd w:w="10" w:type="dxa"/>
        <w:tblLayout w:type="fixed"/>
        <w:tblLook w:val="0000" w:firstRow="0" w:lastRow="0" w:firstColumn="0" w:lastColumn="0" w:noHBand="0" w:noVBand="0"/>
      </w:tblPr>
      <w:tblGrid>
        <w:gridCol w:w="4489"/>
        <w:gridCol w:w="5221"/>
      </w:tblGrid>
      <w:tr w:rsidR="00610F7C">
        <w:trPr>
          <w:trHeight w:val="262"/>
        </w:trPr>
        <w:tc>
          <w:tcPr>
            <w:tcW w:w="4489" w:type="dxa"/>
            <w:shd w:val="clear" w:color="auto" w:fill="auto"/>
          </w:tcPr>
          <w:p w:rsidR="00610F7C" w:rsidRDefault="003B0A1F" w:rsidP="000116FB">
            <w:pPr>
              <w:pStyle w:val="ListParagraph"/>
              <w:numPr>
                <w:ilvl w:val="0"/>
                <w:numId w:val="3"/>
              </w:numPr>
              <w:spacing w:after="0" w:line="240" w:lineRule="auto"/>
              <w:rPr>
                <w:rFonts w:ascii="Times New Roman" w:hAnsi="Times New Roman" w:cs="Times New Roman"/>
              </w:rPr>
            </w:pPr>
            <w:r>
              <w:rPr>
                <w:rFonts w:ascii="Times New Roman" w:hAnsi="Times New Roman" w:cs="Times New Roman"/>
              </w:rPr>
              <w:t>Id del Usuario 1: 999999</w:t>
            </w:r>
          </w:p>
        </w:tc>
        <w:tc>
          <w:tcPr>
            <w:tcW w:w="5221" w:type="dxa"/>
            <w:shd w:val="clear" w:color="auto" w:fill="auto"/>
          </w:tcPr>
          <w:p w:rsidR="00610F7C" w:rsidRDefault="003B0A1F" w:rsidP="000116FB">
            <w:pPr>
              <w:pStyle w:val="ListParagraph"/>
              <w:numPr>
                <w:ilvl w:val="0"/>
                <w:numId w:val="3"/>
              </w:numPr>
              <w:spacing w:after="0" w:line="240" w:lineRule="auto"/>
              <w:rPr>
                <w:rFonts w:ascii="Times New Roman" w:hAnsi="Times New Roman" w:cs="Times New Roman"/>
              </w:rPr>
            </w:pPr>
            <w:r>
              <w:rPr>
                <w:rFonts w:ascii="Times New Roman" w:hAnsi="Times New Roman" w:cs="Times New Roman"/>
              </w:rPr>
              <w:t>Id del Usuario 2: 999999</w:t>
            </w:r>
          </w:p>
        </w:tc>
      </w:tr>
      <w:tr w:rsidR="00610F7C">
        <w:trPr>
          <w:trHeight w:val="262"/>
        </w:trPr>
        <w:tc>
          <w:tcPr>
            <w:tcW w:w="4489" w:type="dxa"/>
            <w:shd w:val="clear" w:color="auto" w:fill="auto"/>
          </w:tcPr>
          <w:p w:rsidR="00610F7C" w:rsidRDefault="003B0A1F" w:rsidP="000116FB">
            <w:pPr>
              <w:pStyle w:val="ListParagraph"/>
              <w:numPr>
                <w:ilvl w:val="0"/>
                <w:numId w:val="3"/>
              </w:numPr>
              <w:spacing w:after="0" w:line="240" w:lineRule="auto"/>
              <w:rPr>
                <w:rFonts w:ascii="Times New Roman" w:hAnsi="Times New Roman" w:cs="Times New Roman"/>
              </w:rPr>
            </w:pPr>
            <w:r>
              <w:rPr>
                <w:rFonts w:ascii="Times New Roman" w:hAnsi="Times New Roman" w:cs="Times New Roman"/>
              </w:rPr>
              <w:t>Código del Libro 1: 5 caracteres</w:t>
            </w:r>
          </w:p>
        </w:tc>
        <w:tc>
          <w:tcPr>
            <w:tcW w:w="5221" w:type="dxa"/>
            <w:shd w:val="clear" w:color="auto" w:fill="auto"/>
          </w:tcPr>
          <w:p w:rsidR="00610F7C" w:rsidRDefault="003B0A1F" w:rsidP="000116FB">
            <w:pPr>
              <w:pStyle w:val="ListParagraph"/>
              <w:numPr>
                <w:ilvl w:val="0"/>
                <w:numId w:val="3"/>
              </w:numPr>
              <w:spacing w:after="0" w:line="240" w:lineRule="auto"/>
            </w:pPr>
            <w:r>
              <w:rPr>
                <w:rFonts w:ascii="Times New Roman" w:hAnsi="Times New Roman" w:cs="Times New Roman"/>
              </w:rPr>
              <w:t>Código del Libro 2: 5 caracteres</w:t>
            </w:r>
          </w:p>
        </w:tc>
      </w:tr>
    </w:tbl>
    <w:p w:rsidR="00610F7C" w:rsidRDefault="00610F7C" w:rsidP="000116FB">
      <w:pPr>
        <w:spacing w:after="0"/>
      </w:pPr>
    </w:p>
    <w:p w:rsidR="00D553BD" w:rsidRPr="00D9648E" w:rsidRDefault="00D553BD" w:rsidP="00E10166">
      <w:pPr>
        <w:spacing w:after="0" w:line="240" w:lineRule="auto"/>
        <w:rPr>
          <w:rFonts w:ascii="Times New Roman" w:eastAsia="Times New Roman" w:hAnsi="Times New Roman" w:cs="Times New Roman"/>
          <w:i/>
        </w:rPr>
      </w:pPr>
      <w:r>
        <w:rPr>
          <w:rFonts w:ascii="Times New Roman" w:hAnsi="Times New Roman" w:cs="Times New Roman"/>
          <w:b/>
          <w:bCs/>
          <w:u w:val="single"/>
        </w:rPr>
        <w:t>Resuleva los siguientes puntos:</w:t>
      </w:r>
    </w:p>
    <w:p w:rsidR="00D553BD" w:rsidRDefault="00D553BD" w:rsidP="00D553BD">
      <w:pPr>
        <w:spacing w:after="0" w:line="240" w:lineRule="auto"/>
      </w:pPr>
    </w:p>
    <w:p w:rsidR="00D553BD" w:rsidRDefault="00D553BD" w:rsidP="00D553BD">
      <w:pPr>
        <w:spacing w:after="0" w:line="240" w:lineRule="auto"/>
        <w:rPr>
          <w:rFonts w:ascii="Times New Roman" w:hAnsi="Times New Roman" w:cs="Times New Roman"/>
        </w:rPr>
      </w:pPr>
      <w:r>
        <w:rPr>
          <w:rFonts w:ascii="Times New Roman" w:hAnsi="Times New Roman" w:cs="Times New Roman"/>
          <w:b/>
          <w:bCs/>
        </w:rPr>
        <w:t xml:space="preserve">1) </w:t>
      </w:r>
      <w:r>
        <w:rPr>
          <w:rFonts w:ascii="Times New Roman" w:hAnsi="Times New Roman" w:cs="Times New Roman"/>
        </w:rPr>
        <w:t xml:space="preserve">Codifique la definición de todos los </w:t>
      </w:r>
      <w:r>
        <w:rPr>
          <w:rFonts w:ascii="Times New Roman" w:hAnsi="Times New Roman" w:cs="Times New Roman"/>
          <w:b/>
          <w:bCs/>
        </w:rPr>
        <w:t>tipos de datos</w:t>
      </w:r>
      <w:r>
        <w:rPr>
          <w:rFonts w:ascii="Times New Roman" w:hAnsi="Times New Roman" w:cs="Times New Roman"/>
        </w:rPr>
        <w:t xml:space="preserve"> a utilizar (lista de usuarios con sublistas de libros y registros del archivo de intercambios).</w:t>
      </w:r>
    </w:p>
    <w:p w:rsidR="00D553BD" w:rsidRDefault="00D553BD" w:rsidP="00D553BD">
      <w:pPr>
        <w:spacing w:after="0" w:line="240" w:lineRule="auto"/>
      </w:pPr>
    </w:p>
    <w:p w:rsidR="00D553BD" w:rsidRDefault="00D553BD" w:rsidP="00D553BD">
      <w:pPr>
        <w:spacing w:after="0" w:line="240" w:lineRule="auto"/>
        <w:rPr>
          <w:rFonts w:ascii="Times New Roman" w:hAnsi="Times New Roman" w:cs="Times New Roman"/>
          <w:b/>
          <w:bCs/>
          <w:i/>
          <w:iCs/>
        </w:rPr>
      </w:pPr>
      <w:r>
        <w:rPr>
          <w:rFonts w:ascii="Times New Roman" w:hAnsi="Times New Roman" w:cs="Times New Roman"/>
          <w:b/>
          <w:bCs/>
        </w:rPr>
        <w:t>2)</w:t>
      </w:r>
      <w:r>
        <w:rPr>
          <w:rFonts w:ascii="Times New Roman" w:hAnsi="Times New Roman" w:cs="Times New Roman"/>
        </w:rPr>
        <w:t xml:space="preserve"> Desarrolle y luego utilice en la solución de su examen las siguientes funciones:</w:t>
      </w:r>
    </w:p>
    <w:p w:rsidR="00D553BD" w:rsidRPr="00F97A7B" w:rsidRDefault="00D553BD" w:rsidP="00D553BD">
      <w:pPr>
        <w:spacing w:after="0" w:line="240" w:lineRule="auto"/>
        <w:rPr>
          <w:lang w:val="en-US"/>
        </w:rPr>
      </w:pPr>
      <w:r>
        <w:rPr>
          <w:rFonts w:ascii="Times New Roman" w:hAnsi="Times New Roman" w:cs="Times New Roman"/>
          <w:b/>
          <w:bCs/>
          <w:iCs/>
          <w:lang w:val="en-US"/>
        </w:rPr>
        <w:t>2.1</w:t>
      </w:r>
      <w:r w:rsidRPr="008A029A">
        <w:rPr>
          <w:rFonts w:ascii="Times New Roman" w:hAnsi="Times New Roman" w:cs="Times New Roman"/>
          <w:b/>
          <w:bCs/>
          <w:iCs/>
          <w:lang w:val="en-US"/>
        </w:rPr>
        <w:t>)</w:t>
      </w:r>
      <w:r>
        <w:rPr>
          <w:rFonts w:ascii="Times New Roman" w:hAnsi="Times New Roman" w:cs="Times New Roman"/>
          <w:b/>
          <w:bCs/>
          <w:i/>
          <w:iCs/>
          <w:lang w:val="en-US"/>
        </w:rPr>
        <w:t xml:space="preserve"> push: </w:t>
      </w:r>
      <w:proofErr w:type="spellStart"/>
      <w:r>
        <w:rPr>
          <w:rFonts w:ascii="Times New Roman" w:hAnsi="Times New Roman" w:cs="Times New Roman"/>
          <w:bCs/>
          <w:iCs/>
          <w:lang w:val="en-US"/>
        </w:rPr>
        <w:t>agrega</w:t>
      </w:r>
      <w:proofErr w:type="spellEnd"/>
      <w:r>
        <w:rPr>
          <w:rFonts w:ascii="Times New Roman" w:hAnsi="Times New Roman" w:cs="Times New Roman"/>
          <w:bCs/>
          <w:iCs/>
          <w:lang w:val="en-US"/>
        </w:rPr>
        <w:t xml:space="preserve"> un nuevo </w:t>
      </w:r>
      <w:proofErr w:type="spellStart"/>
      <w:r>
        <w:rPr>
          <w:rFonts w:ascii="Times New Roman" w:hAnsi="Times New Roman" w:cs="Times New Roman"/>
          <w:bCs/>
          <w:iCs/>
          <w:lang w:val="en-US"/>
        </w:rPr>
        <w:t>nodo</w:t>
      </w:r>
      <w:proofErr w:type="spellEnd"/>
      <w:r>
        <w:rPr>
          <w:rFonts w:ascii="Times New Roman" w:hAnsi="Times New Roman" w:cs="Times New Roman"/>
          <w:bCs/>
          <w:iCs/>
          <w:lang w:val="en-US"/>
        </w:rPr>
        <w:t xml:space="preserve"> al principio de la </w:t>
      </w:r>
      <w:proofErr w:type="spellStart"/>
      <w:r>
        <w:rPr>
          <w:rFonts w:ascii="Times New Roman" w:hAnsi="Times New Roman" w:cs="Times New Roman"/>
          <w:bCs/>
          <w:iCs/>
          <w:lang w:val="en-US"/>
        </w:rPr>
        <w:t>lista</w:t>
      </w:r>
      <w:proofErr w:type="spellEnd"/>
      <w:r>
        <w:rPr>
          <w:rFonts w:ascii="Times New Roman" w:hAnsi="Times New Roman" w:cs="Times New Roman"/>
          <w:bCs/>
          <w:iCs/>
          <w:lang w:val="en-US"/>
        </w:rPr>
        <w:t xml:space="preserve"> de </w:t>
      </w:r>
      <w:proofErr w:type="spellStart"/>
      <w:r>
        <w:rPr>
          <w:rFonts w:ascii="Times New Roman" w:hAnsi="Times New Roman" w:cs="Times New Roman"/>
          <w:bCs/>
          <w:iCs/>
          <w:lang w:val="en-US"/>
        </w:rPr>
        <w:t>libros</w:t>
      </w:r>
      <w:proofErr w:type="spellEnd"/>
      <w:r>
        <w:rPr>
          <w:rFonts w:ascii="Times New Roman" w:hAnsi="Times New Roman" w:cs="Times New Roman"/>
          <w:bCs/>
          <w:iCs/>
          <w:lang w:val="en-US"/>
        </w:rPr>
        <w:t>.</w:t>
      </w:r>
    </w:p>
    <w:p w:rsidR="00D553BD" w:rsidRPr="00F97A7B" w:rsidRDefault="00D553BD" w:rsidP="00D553BD">
      <w:pPr>
        <w:spacing w:after="0" w:line="240" w:lineRule="auto"/>
        <w:rPr>
          <w:rFonts w:ascii="Times New Roman" w:hAnsi="Times New Roman" w:cs="Times New Roman"/>
          <w:bCs/>
          <w:iCs/>
          <w:lang w:val="en-US"/>
        </w:rPr>
      </w:pPr>
      <w:r>
        <w:rPr>
          <w:rFonts w:ascii="Times New Roman" w:hAnsi="Times New Roman" w:cs="Times New Roman"/>
          <w:b/>
          <w:bCs/>
          <w:iCs/>
          <w:lang w:val="en-US"/>
        </w:rPr>
        <w:t>2.2</w:t>
      </w:r>
      <w:r w:rsidRPr="008A029A">
        <w:rPr>
          <w:rFonts w:ascii="Times New Roman" w:hAnsi="Times New Roman" w:cs="Times New Roman"/>
          <w:b/>
          <w:bCs/>
          <w:iCs/>
          <w:lang w:val="en-US"/>
        </w:rPr>
        <w:t>)</w:t>
      </w:r>
      <w:r>
        <w:rPr>
          <w:rFonts w:ascii="Times New Roman" w:hAnsi="Times New Roman" w:cs="Times New Roman"/>
          <w:b/>
          <w:bCs/>
          <w:i/>
          <w:iCs/>
          <w:lang w:val="en-US"/>
        </w:rPr>
        <w:t xml:space="preserve"> </w:t>
      </w:r>
      <w:proofErr w:type="spellStart"/>
      <w:r w:rsidRPr="00651449">
        <w:rPr>
          <w:rFonts w:ascii="Times New Roman" w:hAnsi="Times New Roman" w:cs="Times New Roman"/>
          <w:b/>
          <w:bCs/>
          <w:i/>
          <w:iCs/>
          <w:lang w:val="en-US"/>
        </w:rPr>
        <w:t>bus</w:t>
      </w:r>
      <w:r>
        <w:rPr>
          <w:rFonts w:ascii="Times New Roman" w:hAnsi="Times New Roman" w:cs="Times New Roman"/>
          <w:b/>
          <w:bCs/>
          <w:i/>
          <w:iCs/>
          <w:lang w:val="en-US"/>
        </w:rPr>
        <w:t>car</w:t>
      </w:r>
      <w:proofErr w:type="spellEnd"/>
      <w:r>
        <w:rPr>
          <w:rFonts w:ascii="Times New Roman" w:hAnsi="Times New Roman" w:cs="Times New Roman"/>
          <w:b/>
          <w:bCs/>
          <w:i/>
          <w:iCs/>
          <w:lang w:val="en-US"/>
        </w:rPr>
        <w:t xml:space="preserve">: </w:t>
      </w:r>
      <w:proofErr w:type="spellStart"/>
      <w:r>
        <w:rPr>
          <w:rFonts w:ascii="Times New Roman" w:hAnsi="Times New Roman" w:cs="Times New Roman"/>
          <w:bCs/>
          <w:iCs/>
          <w:lang w:val="en-US"/>
        </w:rPr>
        <w:t>busca</w:t>
      </w:r>
      <w:proofErr w:type="spellEnd"/>
      <w:r>
        <w:rPr>
          <w:rFonts w:ascii="Times New Roman" w:hAnsi="Times New Roman" w:cs="Times New Roman"/>
          <w:bCs/>
          <w:iCs/>
          <w:lang w:val="en-US"/>
        </w:rPr>
        <w:t xml:space="preserve"> un </w:t>
      </w:r>
      <w:proofErr w:type="spellStart"/>
      <w:r w:rsidR="00466F45">
        <w:rPr>
          <w:rFonts w:ascii="Times New Roman" w:hAnsi="Times New Roman" w:cs="Times New Roman"/>
          <w:bCs/>
          <w:iCs/>
          <w:lang w:val="en-US"/>
        </w:rPr>
        <w:t>usuario</w:t>
      </w:r>
      <w:proofErr w:type="spellEnd"/>
      <w:r>
        <w:rPr>
          <w:rFonts w:ascii="Times New Roman" w:hAnsi="Times New Roman" w:cs="Times New Roman"/>
          <w:bCs/>
          <w:iCs/>
          <w:lang w:val="en-US"/>
        </w:rPr>
        <w:t xml:space="preserve"> </w:t>
      </w:r>
      <w:proofErr w:type="spellStart"/>
      <w:r>
        <w:rPr>
          <w:rFonts w:ascii="Times New Roman" w:hAnsi="Times New Roman" w:cs="Times New Roman"/>
          <w:bCs/>
          <w:iCs/>
          <w:lang w:val="en-US"/>
        </w:rPr>
        <w:t>en</w:t>
      </w:r>
      <w:proofErr w:type="spellEnd"/>
      <w:r w:rsidR="00466F45">
        <w:rPr>
          <w:rFonts w:ascii="Times New Roman" w:hAnsi="Times New Roman" w:cs="Times New Roman"/>
          <w:bCs/>
          <w:iCs/>
          <w:lang w:val="en-US"/>
        </w:rPr>
        <w:t xml:space="preserve"> la</w:t>
      </w:r>
      <w:r>
        <w:rPr>
          <w:rFonts w:ascii="Times New Roman" w:hAnsi="Times New Roman" w:cs="Times New Roman"/>
          <w:bCs/>
          <w:iCs/>
          <w:lang w:val="en-US"/>
        </w:rPr>
        <w:t xml:space="preserve"> </w:t>
      </w:r>
      <w:proofErr w:type="spellStart"/>
      <w:r>
        <w:rPr>
          <w:rFonts w:ascii="Times New Roman" w:hAnsi="Times New Roman" w:cs="Times New Roman"/>
          <w:bCs/>
          <w:iCs/>
          <w:lang w:val="en-US"/>
        </w:rPr>
        <w:t>lista</w:t>
      </w:r>
      <w:proofErr w:type="spellEnd"/>
      <w:r>
        <w:rPr>
          <w:rFonts w:ascii="Times New Roman" w:hAnsi="Times New Roman" w:cs="Times New Roman"/>
          <w:bCs/>
          <w:iCs/>
          <w:lang w:val="en-US"/>
        </w:rPr>
        <w:t xml:space="preserve"> de </w:t>
      </w:r>
      <w:proofErr w:type="spellStart"/>
      <w:r w:rsidR="00466F45">
        <w:rPr>
          <w:rFonts w:ascii="Times New Roman" w:hAnsi="Times New Roman" w:cs="Times New Roman"/>
          <w:bCs/>
          <w:iCs/>
          <w:lang w:val="en-US"/>
        </w:rPr>
        <w:t>usuarios</w:t>
      </w:r>
      <w:proofErr w:type="spellEnd"/>
      <w:r>
        <w:rPr>
          <w:rFonts w:ascii="Times New Roman" w:hAnsi="Times New Roman" w:cs="Times New Roman"/>
          <w:bCs/>
          <w:iCs/>
          <w:lang w:val="en-US"/>
        </w:rPr>
        <w:t xml:space="preserve"> a </w:t>
      </w:r>
      <w:proofErr w:type="spellStart"/>
      <w:r>
        <w:rPr>
          <w:rFonts w:ascii="Times New Roman" w:hAnsi="Times New Roman" w:cs="Times New Roman"/>
          <w:bCs/>
          <w:iCs/>
          <w:lang w:val="en-US"/>
        </w:rPr>
        <w:t>partir</w:t>
      </w:r>
      <w:proofErr w:type="spellEnd"/>
      <w:r>
        <w:rPr>
          <w:rFonts w:ascii="Times New Roman" w:hAnsi="Times New Roman" w:cs="Times New Roman"/>
          <w:bCs/>
          <w:iCs/>
          <w:lang w:val="en-US"/>
        </w:rPr>
        <w:t xml:space="preserve"> de un </w:t>
      </w:r>
      <w:r w:rsidR="00466F45">
        <w:rPr>
          <w:rFonts w:ascii="Times New Roman" w:hAnsi="Times New Roman" w:cs="Times New Roman"/>
        </w:rPr>
        <w:t>Id del Usuario</w:t>
      </w:r>
      <w:r w:rsidR="00466F45">
        <w:rPr>
          <w:rFonts w:ascii="Times New Roman" w:hAnsi="Times New Roman" w:cs="Times New Roman"/>
          <w:bCs/>
          <w:iCs/>
          <w:lang w:val="en-US"/>
        </w:rPr>
        <w:t xml:space="preserve"> </w:t>
      </w:r>
      <w:r w:rsidR="00E10166">
        <w:rPr>
          <w:rFonts w:ascii="Times New Roman" w:hAnsi="Times New Roman" w:cs="Times New Roman"/>
          <w:bCs/>
          <w:iCs/>
          <w:lang w:val="en-US"/>
        </w:rPr>
        <w:t xml:space="preserve">y </w:t>
      </w:r>
      <w:proofErr w:type="spellStart"/>
      <w:r w:rsidR="00466F45">
        <w:rPr>
          <w:rFonts w:ascii="Times New Roman" w:hAnsi="Times New Roman" w:cs="Times New Roman"/>
          <w:bCs/>
          <w:iCs/>
          <w:lang w:val="en-US"/>
        </w:rPr>
        <w:t>retorna</w:t>
      </w:r>
      <w:proofErr w:type="spellEnd"/>
      <w:r w:rsidR="00E10166">
        <w:rPr>
          <w:rFonts w:ascii="Times New Roman" w:hAnsi="Times New Roman" w:cs="Times New Roman"/>
          <w:bCs/>
          <w:iCs/>
          <w:lang w:val="en-US"/>
        </w:rPr>
        <w:t xml:space="preserve"> </w:t>
      </w:r>
      <w:proofErr w:type="spellStart"/>
      <w:r w:rsidR="00E10166">
        <w:rPr>
          <w:rFonts w:ascii="Times New Roman" w:hAnsi="Times New Roman" w:cs="Times New Roman"/>
          <w:bCs/>
          <w:iCs/>
          <w:lang w:val="en-US"/>
        </w:rPr>
        <w:t>su</w:t>
      </w:r>
      <w:proofErr w:type="spellEnd"/>
      <w:r w:rsidR="00E10166">
        <w:rPr>
          <w:rFonts w:ascii="Times New Roman" w:hAnsi="Times New Roman" w:cs="Times New Roman"/>
          <w:bCs/>
          <w:iCs/>
          <w:lang w:val="en-US"/>
        </w:rPr>
        <w:t xml:space="preserve"> </w:t>
      </w:r>
      <w:proofErr w:type="spellStart"/>
      <w:r w:rsidR="00E10166">
        <w:rPr>
          <w:rFonts w:ascii="Times New Roman" w:hAnsi="Times New Roman" w:cs="Times New Roman"/>
          <w:bCs/>
          <w:iCs/>
          <w:lang w:val="en-US"/>
        </w:rPr>
        <w:t>posición</w:t>
      </w:r>
      <w:proofErr w:type="spellEnd"/>
      <w:r w:rsidR="00E10166">
        <w:rPr>
          <w:rFonts w:ascii="Times New Roman" w:hAnsi="Times New Roman" w:cs="Times New Roman"/>
          <w:bCs/>
          <w:iCs/>
          <w:lang w:val="en-US"/>
        </w:rPr>
        <w:t xml:space="preserve"> de </w:t>
      </w:r>
      <w:proofErr w:type="spellStart"/>
      <w:r w:rsidR="00E10166">
        <w:rPr>
          <w:rFonts w:ascii="Times New Roman" w:hAnsi="Times New Roman" w:cs="Times New Roman"/>
          <w:bCs/>
          <w:iCs/>
          <w:lang w:val="en-US"/>
        </w:rPr>
        <w:t>memoria</w:t>
      </w:r>
      <w:proofErr w:type="spellEnd"/>
      <w:r w:rsidR="00E10166">
        <w:rPr>
          <w:rFonts w:ascii="Times New Roman" w:hAnsi="Times New Roman" w:cs="Times New Roman"/>
          <w:bCs/>
          <w:iCs/>
          <w:lang w:val="en-US"/>
        </w:rPr>
        <w:t xml:space="preserve"> de </w:t>
      </w:r>
      <w:proofErr w:type="spellStart"/>
      <w:r w:rsidR="00E10166">
        <w:rPr>
          <w:rFonts w:ascii="Times New Roman" w:hAnsi="Times New Roman" w:cs="Times New Roman"/>
          <w:bCs/>
          <w:iCs/>
          <w:lang w:val="en-US"/>
        </w:rPr>
        <w:t>ser</w:t>
      </w:r>
      <w:proofErr w:type="spellEnd"/>
      <w:r w:rsidR="00E10166">
        <w:rPr>
          <w:rFonts w:ascii="Times New Roman" w:hAnsi="Times New Roman" w:cs="Times New Roman"/>
          <w:bCs/>
          <w:iCs/>
          <w:lang w:val="en-US"/>
        </w:rPr>
        <w:t xml:space="preserve"> </w:t>
      </w:r>
      <w:proofErr w:type="spellStart"/>
      <w:r w:rsidR="00E10166">
        <w:rPr>
          <w:rFonts w:ascii="Times New Roman" w:hAnsi="Times New Roman" w:cs="Times New Roman"/>
          <w:bCs/>
          <w:iCs/>
          <w:lang w:val="en-US"/>
        </w:rPr>
        <w:t>encontrado</w:t>
      </w:r>
      <w:proofErr w:type="spellEnd"/>
      <w:r w:rsidR="00E10166">
        <w:rPr>
          <w:rFonts w:ascii="Times New Roman" w:hAnsi="Times New Roman" w:cs="Times New Roman"/>
          <w:bCs/>
          <w:iCs/>
          <w:lang w:val="en-US"/>
        </w:rPr>
        <w:t>.</w:t>
      </w:r>
    </w:p>
    <w:p w:rsidR="00D553BD" w:rsidRPr="008A029A" w:rsidRDefault="00D553BD" w:rsidP="00D553BD">
      <w:pPr>
        <w:spacing w:after="0" w:line="240" w:lineRule="auto"/>
        <w:rPr>
          <w:lang w:val="en-US"/>
        </w:rPr>
      </w:pPr>
    </w:p>
    <w:p w:rsidR="00E10166" w:rsidRDefault="00D553BD" w:rsidP="00D553BD">
      <w:pPr>
        <w:spacing w:after="0"/>
        <w:jc w:val="both"/>
        <w:rPr>
          <w:rFonts w:ascii="Times New Roman" w:hAnsi="Times New Roman" w:cs="Times New Roman"/>
        </w:rPr>
      </w:pPr>
      <w:r>
        <w:rPr>
          <w:rFonts w:ascii="Times New Roman" w:hAnsi="Times New Roman" w:cs="Times New Roman"/>
          <w:b/>
          <w:bCs/>
        </w:rPr>
        <w:t>3)</w:t>
      </w:r>
      <w:r>
        <w:rPr>
          <w:rFonts w:ascii="Times New Roman" w:hAnsi="Times New Roman" w:cs="Times New Roman"/>
        </w:rPr>
        <w:t xml:space="preserve"> Desarrolle el procedimiento </w:t>
      </w:r>
      <w:r w:rsidRPr="00E10166">
        <w:rPr>
          <w:rFonts w:ascii="Times New Roman" w:hAnsi="Times New Roman" w:cs="Times New Roman"/>
          <w:b/>
          <w:i/>
        </w:rPr>
        <w:t>intercambiarLibros</w:t>
      </w:r>
      <w:r>
        <w:rPr>
          <w:rFonts w:ascii="Times New Roman" w:hAnsi="Times New Roman" w:cs="Times New Roman"/>
        </w:rPr>
        <w:t xml:space="preserve"> que recibe </w:t>
      </w:r>
      <w:r w:rsidR="00466F45">
        <w:rPr>
          <w:rFonts w:ascii="Times New Roman" w:hAnsi="Times New Roman" w:cs="Times New Roman"/>
        </w:rPr>
        <w:t>4</w:t>
      </w:r>
      <w:r>
        <w:rPr>
          <w:rFonts w:ascii="Times New Roman" w:hAnsi="Times New Roman" w:cs="Times New Roman"/>
        </w:rPr>
        <w:t xml:space="preserve"> parametro</w:t>
      </w:r>
      <w:r w:rsidR="00466F45">
        <w:rPr>
          <w:rFonts w:ascii="Times New Roman" w:hAnsi="Times New Roman" w:cs="Times New Roman"/>
        </w:rPr>
        <w:t>s:</w:t>
      </w:r>
      <w:r>
        <w:rPr>
          <w:rFonts w:ascii="Times New Roman" w:hAnsi="Times New Roman" w:cs="Times New Roman"/>
        </w:rPr>
        <w:t xml:space="preserve"> </w:t>
      </w:r>
      <w:r w:rsidR="00DE75B4">
        <w:rPr>
          <w:rFonts w:ascii="Times New Roman" w:hAnsi="Times New Roman" w:cs="Times New Roman"/>
        </w:rPr>
        <w:t>dos</w:t>
      </w:r>
      <w:r>
        <w:rPr>
          <w:rFonts w:ascii="Times New Roman" w:hAnsi="Times New Roman" w:cs="Times New Roman"/>
        </w:rPr>
        <w:t xml:space="preserve"> listas de libros y </w:t>
      </w:r>
      <w:r w:rsidR="00DE75B4">
        <w:rPr>
          <w:rFonts w:ascii="Times New Roman" w:hAnsi="Times New Roman" w:cs="Times New Roman"/>
        </w:rPr>
        <w:t>dos</w:t>
      </w:r>
      <w:r>
        <w:rPr>
          <w:rFonts w:ascii="Times New Roman" w:hAnsi="Times New Roman" w:cs="Times New Roman"/>
        </w:rPr>
        <w:t xml:space="preserve"> Código</w:t>
      </w:r>
      <w:r w:rsidR="00466F45">
        <w:rPr>
          <w:rFonts w:ascii="Times New Roman" w:hAnsi="Times New Roman" w:cs="Times New Roman"/>
        </w:rPr>
        <w:t>s</w:t>
      </w:r>
      <w:r>
        <w:rPr>
          <w:rFonts w:ascii="Times New Roman" w:hAnsi="Times New Roman" w:cs="Times New Roman"/>
        </w:rPr>
        <w:t xml:space="preserve"> de Libro</w:t>
      </w:r>
      <w:r w:rsidR="00466F45">
        <w:rPr>
          <w:rFonts w:ascii="Times New Roman" w:hAnsi="Times New Roman" w:cs="Times New Roman"/>
        </w:rPr>
        <w:t>s</w:t>
      </w:r>
      <w:r>
        <w:rPr>
          <w:rFonts w:ascii="Times New Roman" w:hAnsi="Times New Roman" w:cs="Times New Roman"/>
        </w:rPr>
        <w:t xml:space="preserve"> (código del libro de la primera lista y código del libro de la segunda lista). El libro de la primera lista deberá ser eliminado de ésta y agregado al principio de la segunda lista. A su vez, el libro de la segunda lista deberá ser eliminado de ésta y agregado al principio </w:t>
      </w:r>
      <w:r w:rsidR="00E10166">
        <w:rPr>
          <w:rFonts w:ascii="Times New Roman" w:hAnsi="Times New Roman" w:cs="Times New Roman"/>
        </w:rPr>
        <w:t xml:space="preserve">de la primera lista. Puede utilizar sin desarrollar la </w:t>
      </w:r>
      <w:r w:rsidR="00977776">
        <w:rPr>
          <w:rFonts w:ascii="Times New Roman" w:hAnsi="Times New Roman" w:cs="Times New Roman"/>
        </w:rPr>
        <w:t xml:space="preserve">siguiente </w:t>
      </w:r>
      <w:r w:rsidR="00E10166">
        <w:rPr>
          <w:rFonts w:ascii="Times New Roman" w:hAnsi="Times New Roman" w:cs="Times New Roman"/>
        </w:rPr>
        <w:t>función:</w:t>
      </w:r>
    </w:p>
    <w:p w:rsidR="00E10166" w:rsidRDefault="00E10166" w:rsidP="00E10166">
      <w:pPr>
        <w:spacing w:after="0"/>
        <w:jc w:val="both"/>
        <w:rPr>
          <w:rFonts w:ascii="Times New Roman" w:hAnsi="Times New Roman" w:cs="Times New Roman"/>
          <w:b/>
        </w:rPr>
      </w:pPr>
      <w:r w:rsidRPr="00E10166">
        <w:rPr>
          <w:rFonts w:ascii="Times New Roman" w:hAnsi="Times New Roman" w:cs="Times New Roman"/>
          <w:b/>
          <w:i/>
        </w:rPr>
        <w:t>Tipo_del_info_de_un_nodo_libro eliminar(Tipo_nodo_libro*&amp; raizListaLibro, char* codigo</w:t>
      </w:r>
      <w:r>
        <w:rPr>
          <w:rFonts w:ascii="Times New Roman" w:hAnsi="Times New Roman" w:cs="Times New Roman"/>
          <w:b/>
          <w:i/>
        </w:rPr>
        <w:t>L</w:t>
      </w:r>
      <w:r w:rsidRPr="00E10166">
        <w:rPr>
          <w:rFonts w:ascii="Times New Roman" w:hAnsi="Times New Roman" w:cs="Times New Roman"/>
          <w:b/>
          <w:i/>
        </w:rPr>
        <w:t>ibro)</w:t>
      </w:r>
      <w:r w:rsidRPr="00E10166">
        <w:rPr>
          <w:rFonts w:ascii="Times New Roman" w:hAnsi="Times New Roman" w:cs="Times New Roman"/>
        </w:rPr>
        <w:t>: dada una lista de libros, busca el codigo de libro informado, elimina el nodo y retorna su info para posterior uso.</w:t>
      </w:r>
      <w:r w:rsidR="00175A1B">
        <w:rPr>
          <w:rFonts w:ascii="Times New Roman" w:hAnsi="Times New Roman" w:cs="Times New Roman"/>
        </w:rPr>
        <w:t xml:space="preserve"> </w:t>
      </w:r>
      <w:r w:rsidR="00175A1B">
        <w:rPr>
          <w:rFonts w:ascii="Times New Roman" w:hAnsi="Times New Roman" w:cs="Times New Roman"/>
          <w:b/>
        </w:rPr>
        <w:t>R</w:t>
      </w:r>
      <w:r w:rsidR="00175A1B" w:rsidRPr="00175A1B">
        <w:rPr>
          <w:rFonts w:ascii="Times New Roman" w:hAnsi="Times New Roman" w:cs="Times New Roman"/>
          <w:b/>
        </w:rPr>
        <w:t>edefina su encabezado según los tipos de datos que haya creado</w:t>
      </w:r>
      <w:r w:rsidR="00175A1B">
        <w:rPr>
          <w:rFonts w:ascii="Times New Roman" w:hAnsi="Times New Roman" w:cs="Times New Roman"/>
          <w:b/>
        </w:rPr>
        <w:t>.</w:t>
      </w:r>
    </w:p>
    <w:p w:rsidR="00175A1B" w:rsidRPr="00175A1B" w:rsidRDefault="00175A1B" w:rsidP="00E10166">
      <w:pPr>
        <w:spacing w:after="0"/>
        <w:jc w:val="both"/>
        <w:rPr>
          <w:rFonts w:ascii="Times New Roman" w:hAnsi="Times New Roman" w:cs="Times New Roman"/>
          <w:b/>
          <w:i/>
        </w:rPr>
      </w:pPr>
    </w:p>
    <w:p w:rsidR="00175A1B" w:rsidRDefault="00E10166" w:rsidP="00E10166">
      <w:pPr>
        <w:spacing w:after="0"/>
        <w:jc w:val="both"/>
        <w:rPr>
          <w:rFonts w:ascii="Times New Roman" w:hAnsi="Times New Roman" w:cs="Times New Roman"/>
        </w:rPr>
      </w:pPr>
      <w:r w:rsidRPr="00977776">
        <w:rPr>
          <w:rFonts w:ascii="Times New Roman" w:hAnsi="Times New Roman" w:cs="Times New Roman"/>
          <w:b/>
        </w:rPr>
        <w:t xml:space="preserve"> 4)</w:t>
      </w:r>
      <w:r>
        <w:rPr>
          <w:rFonts w:ascii="Times New Roman" w:hAnsi="Times New Roman" w:cs="Times New Roman"/>
        </w:rPr>
        <w:t xml:space="preserve"> Desarrolle el procedimiento </w:t>
      </w:r>
      <w:r w:rsidRPr="00175A1B">
        <w:rPr>
          <w:rFonts w:ascii="Times New Roman" w:hAnsi="Times New Roman" w:cs="Times New Roman"/>
          <w:b/>
          <w:i/>
        </w:rPr>
        <w:t>aplicarIntercambios</w:t>
      </w:r>
      <w:r>
        <w:rPr>
          <w:rFonts w:ascii="Times New Roman" w:hAnsi="Times New Roman" w:cs="Times New Roman"/>
        </w:rPr>
        <w:t xml:space="preserve"> que recibe</w:t>
      </w:r>
      <w:r w:rsidR="00175A1B">
        <w:rPr>
          <w:rFonts w:ascii="Times New Roman" w:hAnsi="Times New Roman" w:cs="Times New Roman"/>
        </w:rPr>
        <w:t xml:space="preserve"> por parámetro</w:t>
      </w:r>
      <w:r>
        <w:rPr>
          <w:rFonts w:ascii="Times New Roman" w:hAnsi="Times New Roman" w:cs="Times New Roman"/>
        </w:rPr>
        <w:t xml:space="preserve"> la </w:t>
      </w:r>
      <w:r w:rsidRPr="00E10166">
        <w:rPr>
          <w:rFonts w:ascii="Times New Roman" w:hAnsi="Times New Roman" w:cs="Times New Roman"/>
          <w:b/>
        </w:rPr>
        <w:t>lista de usuarios</w:t>
      </w:r>
      <w:r>
        <w:rPr>
          <w:rFonts w:ascii="Times New Roman" w:hAnsi="Times New Roman" w:cs="Times New Roman"/>
        </w:rPr>
        <w:t xml:space="preserve"> (ya cargada junto con sus sublistas de libros cargadas</w:t>
      </w:r>
      <w:r w:rsidR="00175A1B">
        <w:rPr>
          <w:rFonts w:ascii="Times New Roman" w:hAnsi="Times New Roman" w:cs="Times New Roman"/>
        </w:rPr>
        <w:t xml:space="preserve">). Debe abrir y recorrer el archivo de </w:t>
      </w:r>
      <w:r w:rsidR="00175A1B" w:rsidRPr="00175A1B">
        <w:rPr>
          <w:rFonts w:ascii="Times New Roman" w:hAnsi="Times New Roman" w:cs="Times New Roman"/>
          <w:b/>
        </w:rPr>
        <w:t>Intercambios.dat</w:t>
      </w:r>
      <w:r w:rsidR="00175A1B">
        <w:rPr>
          <w:rFonts w:ascii="Times New Roman" w:hAnsi="Times New Roman" w:cs="Times New Roman"/>
          <w:b/>
        </w:rPr>
        <w:t xml:space="preserve"> </w:t>
      </w:r>
      <w:r w:rsidR="00175A1B" w:rsidRPr="00175A1B">
        <w:rPr>
          <w:rFonts w:ascii="Times New Roman" w:hAnsi="Times New Roman" w:cs="Times New Roman"/>
        </w:rPr>
        <w:t>y</w:t>
      </w:r>
      <w:r w:rsidR="00175A1B">
        <w:rPr>
          <w:rFonts w:ascii="Times New Roman" w:hAnsi="Times New Roman" w:cs="Times New Roman"/>
        </w:rPr>
        <w:t xml:space="preserve"> para cada uno de sus registros:</w:t>
      </w:r>
    </w:p>
    <w:p w:rsidR="00175A1B" w:rsidRPr="00175A1B" w:rsidRDefault="00175A1B" w:rsidP="00175A1B">
      <w:pPr>
        <w:pStyle w:val="ListParagraph"/>
        <w:numPr>
          <w:ilvl w:val="0"/>
          <w:numId w:val="6"/>
        </w:numPr>
        <w:spacing w:after="0"/>
        <w:jc w:val="both"/>
        <w:rPr>
          <w:rFonts w:ascii="Times New Roman" w:hAnsi="Times New Roman" w:cs="Times New Roman"/>
        </w:rPr>
      </w:pPr>
      <w:r w:rsidRPr="00175A1B">
        <w:rPr>
          <w:rFonts w:ascii="Times New Roman" w:hAnsi="Times New Roman" w:cs="Times New Roman"/>
        </w:rPr>
        <w:t xml:space="preserve">Encontrar a los </w:t>
      </w:r>
      <w:r w:rsidR="00DE75B4">
        <w:rPr>
          <w:rFonts w:ascii="Times New Roman" w:hAnsi="Times New Roman" w:cs="Times New Roman"/>
        </w:rPr>
        <w:t xml:space="preserve">dos </w:t>
      </w:r>
      <w:r w:rsidRPr="00175A1B">
        <w:rPr>
          <w:rFonts w:ascii="Times New Roman" w:hAnsi="Times New Roman" w:cs="Times New Roman"/>
        </w:rPr>
        <w:t>usuarios correspondientes que intercambiarán libros.</w:t>
      </w:r>
    </w:p>
    <w:p w:rsidR="00175A1B" w:rsidRPr="00175A1B" w:rsidRDefault="00175A1B" w:rsidP="00175A1B">
      <w:pPr>
        <w:pStyle w:val="ListParagraph"/>
        <w:numPr>
          <w:ilvl w:val="0"/>
          <w:numId w:val="6"/>
        </w:numPr>
        <w:spacing w:after="0"/>
        <w:jc w:val="both"/>
        <w:rPr>
          <w:rFonts w:ascii="Times New Roman" w:hAnsi="Times New Roman" w:cs="Times New Roman"/>
        </w:rPr>
      </w:pPr>
      <w:r w:rsidRPr="00175A1B">
        <w:rPr>
          <w:rFonts w:ascii="Times New Roman" w:hAnsi="Times New Roman" w:cs="Times New Roman"/>
        </w:rPr>
        <w:t xml:space="preserve">A cada uno de estos </w:t>
      </w:r>
      <w:r w:rsidR="00DE75B4">
        <w:rPr>
          <w:rFonts w:ascii="Times New Roman" w:hAnsi="Times New Roman" w:cs="Times New Roman"/>
        </w:rPr>
        <w:t>dos</w:t>
      </w:r>
      <w:r w:rsidRPr="00175A1B">
        <w:rPr>
          <w:rFonts w:ascii="Times New Roman" w:hAnsi="Times New Roman" w:cs="Times New Roman"/>
        </w:rPr>
        <w:t xml:space="preserve"> usuarios incrementarle en </w:t>
      </w:r>
      <w:r w:rsidR="00DE75B4">
        <w:rPr>
          <w:rFonts w:ascii="Times New Roman" w:hAnsi="Times New Roman" w:cs="Times New Roman"/>
        </w:rPr>
        <w:t>uno (</w:t>
      </w:r>
      <w:r w:rsidRPr="00175A1B">
        <w:rPr>
          <w:rFonts w:ascii="Times New Roman" w:hAnsi="Times New Roman" w:cs="Times New Roman"/>
        </w:rPr>
        <w:t>1</w:t>
      </w:r>
      <w:r w:rsidR="00DE75B4">
        <w:rPr>
          <w:rFonts w:ascii="Times New Roman" w:hAnsi="Times New Roman" w:cs="Times New Roman"/>
        </w:rPr>
        <w:t>)</w:t>
      </w:r>
      <w:r w:rsidRPr="00175A1B">
        <w:rPr>
          <w:rFonts w:ascii="Times New Roman" w:hAnsi="Times New Roman" w:cs="Times New Roman"/>
        </w:rPr>
        <w:t xml:space="preserve"> la cantidad de intercambios realizados.</w:t>
      </w:r>
    </w:p>
    <w:p w:rsidR="003B0A1F" w:rsidRPr="00D90736" w:rsidRDefault="00175A1B" w:rsidP="00D90736">
      <w:pPr>
        <w:pStyle w:val="ListParagraph"/>
        <w:numPr>
          <w:ilvl w:val="0"/>
          <w:numId w:val="6"/>
        </w:numPr>
        <w:spacing w:after="0"/>
        <w:jc w:val="both"/>
        <w:rPr>
          <w:rFonts w:ascii="Times New Roman" w:hAnsi="Times New Roman" w:cs="Times New Roman"/>
        </w:rPr>
      </w:pPr>
      <w:r w:rsidRPr="00175A1B">
        <w:rPr>
          <w:rFonts w:ascii="Times New Roman" w:hAnsi="Times New Roman" w:cs="Times New Roman"/>
        </w:rPr>
        <w:t xml:space="preserve">Invocar a la función </w:t>
      </w:r>
      <w:r w:rsidRPr="00175A1B">
        <w:rPr>
          <w:rFonts w:ascii="Times New Roman" w:hAnsi="Times New Roman" w:cs="Times New Roman"/>
          <w:b/>
          <w:i/>
        </w:rPr>
        <w:t>intercambiarLibros</w:t>
      </w:r>
      <w:r w:rsidRPr="00175A1B">
        <w:rPr>
          <w:rFonts w:ascii="Times New Roman" w:hAnsi="Times New Roman" w:cs="Times New Roman"/>
        </w:rPr>
        <w:t xml:space="preserve"> con las listas de libros de cada uno de estos</w:t>
      </w:r>
      <w:r w:rsidR="00DE75B4">
        <w:rPr>
          <w:rFonts w:ascii="Times New Roman" w:hAnsi="Times New Roman" w:cs="Times New Roman"/>
        </w:rPr>
        <w:t xml:space="preserve"> dos</w:t>
      </w:r>
      <w:r w:rsidRPr="00175A1B">
        <w:rPr>
          <w:rFonts w:ascii="Times New Roman" w:hAnsi="Times New Roman" w:cs="Times New Roman"/>
        </w:rPr>
        <w:t xml:space="preserve"> usuarios y los códigos de libros correspondientes.</w:t>
      </w:r>
      <w:bookmarkStart w:id="0" w:name="_GoBack"/>
      <w:bookmarkEnd w:id="0"/>
    </w:p>
    <w:sectPr w:rsidR="003B0A1F" w:rsidRPr="00D90736">
      <w:pgSz w:w="12240" w:h="15840"/>
      <w:pgMar w:top="576" w:right="576" w:bottom="576" w:left="576" w:header="720" w:footer="720" w:gutter="0"/>
      <w:cols w:space="72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Droid Sans Fallback">
    <w:altName w:val="MS Mincho"/>
    <w:panose1 w:val="020B0604020202020204"/>
    <w:charset w:val="80"/>
    <w:family w:val="auto"/>
    <w:pitch w:val="variable"/>
  </w:font>
  <w:font w:name="Calibri">
    <w:panose1 w:val="020F0502020204030204"/>
    <w:charset w:val="00"/>
    <w:family w:val="swiss"/>
    <w:pitch w:val="variable"/>
    <w:sig w:usb0="E0002AFF" w:usb1="C000247B" w:usb2="00000009" w:usb3="00000000" w:csb0="000001FF" w:csb1="00000000"/>
  </w:font>
  <w:font w:name="OpenSymbol">
    <w:altName w:val="Arial Unicode MS"/>
    <w:panose1 w:val="020B0604020202020204"/>
    <w:charset w:val="80"/>
    <w:family w:val="auto"/>
    <w:pitch w:val="default"/>
  </w:font>
  <w:font w:name="Arial">
    <w:panose1 w:val="020B0604020202020204"/>
    <w:charset w:val="00"/>
    <w:family w:val="swiss"/>
    <w:pitch w:val="variable"/>
    <w:sig w:usb0="E0002AFF" w:usb1="C0007843" w:usb2="00000009" w:usb3="00000000" w:csb0="000001FF" w:csb1="00000000"/>
  </w:font>
  <w:font w:name="Lohit Hindi">
    <w:altName w:val="MS Mincho"/>
    <w:panose1 w:val="020B0604020202020204"/>
    <w:charset w:val="80"/>
    <w:family w:val="auto"/>
    <w:pitch w:val="variable"/>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name w:val="WW8Num1"/>
    <w:lvl w:ilvl="0">
      <w:start w:val="1"/>
      <w:numFmt w:val="bullet"/>
      <w:lvlText w:val="o"/>
      <w:lvlJc w:val="left"/>
      <w:pPr>
        <w:tabs>
          <w:tab w:val="num" w:pos="0"/>
        </w:tabs>
        <w:ind w:left="720" w:hanging="360"/>
      </w:pPr>
      <w:rPr>
        <w:rFonts w:ascii="Courier New" w:hAnsi="Courier New" w:cs="Courier New"/>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 w15:restartNumberingAfterBreak="0">
    <w:nsid w:val="00000002"/>
    <w:multiLevelType w:val="singleLevel"/>
    <w:tmpl w:val="00000002"/>
    <w:name w:val="WW8Num2"/>
    <w:lvl w:ilvl="0">
      <w:start w:val="1"/>
      <w:numFmt w:val="bullet"/>
      <w:lvlText w:val=""/>
      <w:lvlJc w:val="left"/>
      <w:pPr>
        <w:tabs>
          <w:tab w:val="num" w:pos="360"/>
        </w:tabs>
        <w:ind w:left="360" w:hanging="360"/>
      </w:pPr>
      <w:rPr>
        <w:rFonts w:ascii="Symbol" w:hAnsi="Symbol" w:cs="Courier New"/>
      </w:rPr>
    </w:lvl>
  </w:abstractNum>
  <w:abstractNum w:abstractNumId="2" w15:restartNumberingAfterBreak="0">
    <w:nsid w:val="00000003"/>
    <w:multiLevelType w:val="singleLevel"/>
    <w:tmpl w:val="00000003"/>
    <w:name w:val="WW8Num3"/>
    <w:lvl w:ilvl="0">
      <w:start w:val="1"/>
      <w:numFmt w:val="bullet"/>
      <w:lvlText w:val="o"/>
      <w:lvlJc w:val="left"/>
      <w:pPr>
        <w:tabs>
          <w:tab w:val="num" w:pos="0"/>
        </w:tabs>
        <w:ind w:left="720" w:hanging="360"/>
      </w:pPr>
      <w:rPr>
        <w:rFonts w:ascii="Courier New" w:hAnsi="Courier New" w:cs="Symbol"/>
      </w:rPr>
    </w:lvl>
  </w:abstractNum>
  <w:abstractNum w:abstractNumId="3" w15:restartNumberingAfterBreak="0">
    <w:nsid w:val="00000004"/>
    <w:multiLevelType w:val="multilevel"/>
    <w:tmpl w:val="0000000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35EF5D33"/>
    <w:multiLevelType w:val="hybridMultilevel"/>
    <w:tmpl w:val="6BAAFB4E"/>
    <w:lvl w:ilvl="0" w:tplc="00000002">
      <w:start w:val="1"/>
      <w:numFmt w:val="bullet"/>
      <w:lvlText w:val=""/>
      <w:lvlJc w:val="left"/>
      <w:pPr>
        <w:tabs>
          <w:tab w:val="num" w:pos="360"/>
        </w:tabs>
        <w:ind w:left="360" w:hanging="360"/>
      </w:pPr>
      <w:rPr>
        <w:rFonts w:ascii="Symbol" w:hAnsi="Symbol" w:cs="Courier New"/>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845B64"/>
    <w:multiLevelType w:val="hybridMultilevel"/>
    <w:tmpl w:val="7BB095B8"/>
    <w:lvl w:ilvl="0" w:tplc="34D89250">
      <w:numFmt w:val="bullet"/>
      <w:lvlText w:val="-"/>
      <w:lvlJc w:val="left"/>
      <w:pPr>
        <w:ind w:left="720" w:hanging="360"/>
      </w:pPr>
      <w:rPr>
        <w:rFonts w:ascii="Times New Roman" w:eastAsia="Droid Sans Fallback"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isplayBackgroundShape/>
  <w:embedSystemFonts/>
  <w:proofState w:spelling="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462"/>
    <w:rsid w:val="000116FB"/>
    <w:rsid w:val="00175A1B"/>
    <w:rsid w:val="00335500"/>
    <w:rsid w:val="003B0A1F"/>
    <w:rsid w:val="00466F45"/>
    <w:rsid w:val="00610F7C"/>
    <w:rsid w:val="00977776"/>
    <w:rsid w:val="00D553BD"/>
    <w:rsid w:val="00D90736"/>
    <w:rsid w:val="00DB2462"/>
    <w:rsid w:val="00DB3DBD"/>
    <w:rsid w:val="00DE75B4"/>
    <w:rsid w:val="00E101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EmbedSmartTags/>
  <w:decimalSymbol w:val="."/>
  <w:listSeparator w:val=","/>
  <w14:docId w14:val="70F5E7FE"/>
  <w15:chartTrackingRefBased/>
  <w15:docId w15:val="{C53DAED3-BC06-544B-B420-E010B6C63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116FB"/>
    <w:pPr>
      <w:suppressAutoHyphens/>
      <w:spacing w:after="200" w:line="276" w:lineRule="auto"/>
    </w:pPr>
    <w:rPr>
      <w:rFonts w:ascii="Calibri" w:eastAsia="Droid Sans Fallback" w:hAnsi="Calibri" w:cs="Calibri"/>
      <w:kern w:val="1"/>
      <w:sz w:val="22"/>
      <w:szCs w:val="22"/>
      <w:lang w:val="es-AR"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Courier New" w:hAnsi="Courier New" w:cs="Courier New"/>
    </w:rPr>
  </w:style>
  <w:style w:type="character" w:customStyle="1" w:styleId="WW8Num1z2">
    <w:name w:val="WW8Num1z2"/>
    <w:rPr>
      <w:rFonts w:ascii="Wingdings" w:hAnsi="Wingdings" w:cs="Wingdings"/>
    </w:rPr>
  </w:style>
  <w:style w:type="character" w:customStyle="1" w:styleId="WW8Num1z3">
    <w:name w:val="WW8Num1z3"/>
    <w:rPr>
      <w:rFonts w:ascii="Symbol" w:hAnsi="Symbol" w:cs="Symbol"/>
    </w:rPr>
  </w:style>
  <w:style w:type="character" w:customStyle="1" w:styleId="WW8Num2z0">
    <w:name w:val="WW8Num2z0"/>
    <w:rPr>
      <w:rFonts w:ascii="Courier New" w:hAnsi="Courier New" w:cs="Courier New"/>
    </w:rPr>
  </w:style>
  <w:style w:type="character" w:customStyle="1" w:styleId="WW8Num3z0">
    <w:name w:val="WW8Num3z0"/>
    <w:rPr>
      <w:rFonts w:ascii="Symbol" w:hAnsi="Symbol" w:cs="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8Num4z0">
    <w:name w:val="WW8Num4z0"/>
    <w:rPr>
      <w:rFonts w:ascii="Symbol" w:hAnsi="Symbol" w:cs="Symbol"/>
    </w:rPr>
  </w:style>
  <w:style w:type="character" w:customStyle="1" w:styleId="WW-Absatz-Standardschriftart1111111">
    <w:name w:val="WW-Absatz-Standardschriftart1111111"/>
  </w:style>
  <w:style w:type="character" w:customStyle="1" w:styleId="WW8Num2z2">
    <w:name w:val="WW8Num2z2"/>
    <w:rPr>
      <w:rFonts w:ascii="Wingdings" w:hAnsi="Wingdings" w:cs="Wingdings"/>
    </w:rPr>
  </w:style>
  <w:style w:type="character" w:customStyle="1" w:styleId="WW8Num2z3">
    <w:name w:val="WW8Num2z3"/>
    <w:rPr>
      <w:rFonts w:ascii="Symbol" w:hAnsi="Symbol" w:cs="Symbol"/>
    </w:rPr>
  </w:style>
  <w:style w:type="character" w:customStyle="1" w:styleId="WW8Num6z0">
    <w:name w:val="WW8Num6z0"/>
    <w:rPr>
      <w:rFonts w:ascii="Courier New" w:hAnsi="Courier New" w:cs="Courier New"/>
    </w:rPr>
  </w:style>
  <w:style w:type="character" w:customStyle="1" w:styleId="WW8Num6z2">
    <w:name w:val="WW8Num6z2"/>
    <w:rPr>
      <w:rFonts w:ascii="Wingdings" w:hAnsi="Wingdings" w:cs="Wingdings"/>
    </w:rPr>
  </w:style>
  <w:style w:type="character" w:customStyle="1" w:styleId="WW8Num6z3">
    <w:name w:val="WW8Num6z3"/>
    <w:rPr>
      <w:rFonts w:ascii="Symbol" w:hAnsi="Symbol" w:cs="Symbol"/>
    </w:rPr>
  </w:style>
  <w:style w:type="character" w:customStyle="1" w:styleId="Fuentedeprrafopredeter">
    <w:name w:val="Fuente de párrafo predeter."/>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DefaultParagraphFont">
    <w:name w:val="WW-Default Paragraph Font"/>
  </w:style>
  <w:style w:type="character" w:customStyle="1" w:styleId="WW-Absatz-Standardschriftart1111111111">
    <w:name w:val="WW-Absatz-Standardschriftart1111111111"/>
  </w:style>
  <w:style w:type="character" w:customStyle="1" w:styleId="WW-Absatz-Standardschriftart11111111111">
    <w:name w:val="WW-Absatz-Standardschriftart11111111111"/>
  </w:style>
  <w:style w:type="character" w:customStyle="1" w:styleId="WW-DefaultParagraphFont1">
    <w:name w:val="WW-Default Paragraph Font1"/>
  </w:style>
  <w:style w:type="character" w:customStyle="1" w:styleId="ListLabel1">
    <w:name w:val="ListLabel 1"/>
    <w:rPr>
      <w:rFonts w:cs="Courier New"/>
    </w:rPr>
  </w:style>
  <w:style w:type="character" w:customStyle="1" w:styleId="WW8Num10z0">
    <w:name w:val="WW8Num10z0"/>
    <w:rPr>
      <w:rFonts w:ascii="Symbol" w:hAnsi="Symbol" w:cs="Symbol"/>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cs="Wingdings"/>
    </w:rPr>
  </w:style>
  <w:style w:type="character" w:customStyle="1" w:styleId="HeaderChar">
    <w:name w:val="Header Char"/>
    <w:basedOn w:val="WW-DefaultParagraphFont"/>
    <w:rPr>
      <w:rFonts w:ascii="Calibri" w:eastAsia="Droid Sans Fallback" w:hAnsi="Calibri" w:cs="Calibri"/>
      <w:kern w:val="1"/>
      <w:sz w:val="22"/>
      <w:szCs w:val="22"/>
      <w:lang w:val="es-AR"/>
    </w:rPr>
  </w:style>
  <w:style w:type="character" w:customStyle="1" w:styleId="FooterChar">
    <w:name w:val="Footer Char"/>
    <w:basedOn w:val="WW-DefaultParagraphFont"/>
    <w:rPr>
      <w:rFonts w:ascii="Calibri" w:eastAsia="Droid Sans Fallback" w:hAnsi="Calibri" w:cs="Calibri"/>
      <w:kern w:val="1"/>
      <w:sz w:val="22"/>
      <w:szCs w:val="22"/>
      <w:lang w:val="es-AR"/>
    </w:rPr>
  </w:style>
  <w:style w:type="character" w:customStyle="1" w:styleId="NumberingSymbols">
    <w:name w:val="Numbering Symbols"/>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Arial" w:hAnsi="Arial" w:cs="Lohit Hindi"/>
      <w:sz w:val="28"/>
      <w:szCs w:val="28"/>
    </w:rPr>
  </w:style>
  <w:style w:type="paragraph" w:styleId="BodyText">
    <w:name w:val="Body Text"/>
    <w:basedOn w:val="Normal"/>
    <w:pPr>
      <w:spacing w:after="120"/>
    </w:pPr>
  </w:style>
  <w:style w:type="paragraph" w:styleId="List">
    <w:name w:val="List"/>
    <w:basedOn w:val="BodyText"/>
    <w:rPr>
      <w:rFonts w:cs="Lohit Hindi"/>
    </w:rPr>
  </w:style>
  <w:style w:type="paragraph" w:styleId="Caption">
    <w:name w:val="caption"/>
    <w:basedOn w:val="Normal"/>
    <w:qFormat/>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customStyle="1" w:styleId="Epgrafe">
    <w:name w:val="Epígrafe"/>
    <w:basedOn w:val="Normal"/>
    <w:pPr>
      <w:suppressLineNumbers/>
      <w:spacing w:before="120" w:after="120"/>
    </w:pPr>
    <w:rPr>
      <w:rFonts w:cs="Lohit Hindi"/>
      <w:i/>
      <w:iCs/>
      <w:sz w:val="24"/>
      <w:szCs w:val="24"/>
    </w:rPr>
  </w:style>
  <w:style w:type="paragraph" w:styleId="ListParagraph">
    <w:name w:val="List Paragraph"/>
    <w:basedOn w:val="Normal"/>
    <w:qFormat/>
    <w:pPr>
      <w:ind w:left="720"/>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Header">
    <w:name w:val="header"/>
    <w:basedOn w:val="Normal"/>
    <w:pPr>
      <w:tabs>
        <w:tab w:val="center" w:pos="4680"/>
        <w:tab w:val="right" w:pos="9360"/>
      </w:tabs>
    </w:pPr>
  </w:style>
  <w:style w:type="paragraph" w:styleId="Footer">
    <w:name w:val="footer"/>
    <w:basedOn w:val="Normal"/>
    <w:pPr>
      <w:tabs>
        <w:tab w:val="center" w:pos="4680"/>
        <w:tab w:val="right" w:pos="936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486</Words>
  <Characters>2773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JaZz</dc:creator>
  <cp:keywords/>
  <cp:lastModifiedBy>Microsoft Office User</cp:lastModifiedBy>
  <cp:revision>6</cp:revision>
  <cp:lastPrinted>2013-07-11T18:35:00Z</cp:lastPrinted>
  <dcterms:created xsi:type="dcterms:W3CDTF">2019-11-19T03:47:00Z</dcterms:created>
  <dcterms:modified xsi:type="dcterms:W3CDTF">2019-11-19T16:58:00Z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